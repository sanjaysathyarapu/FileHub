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pStyle w:val="ql-align-center"/>
        <w:spacing w:after="240"/>
      </w:pPr>
      <w:r>
        <w:rPr>
          <w:b/>
          <w:bCs/>
        </w:rPr>
        <w:t>VIDHI AGARWAL</w:t>
      </w:r>
    </w:p>
    <w:p>
      <w:pPr>
        <w:pStyle w:val="ql-align-center"/>
        <w:spacing w:before="240" w:after="240"/>
      </w:pPr>
      <w:r>
        <w:t>Sunnyvale,CA | +1408 394 8791 | </w:t>
      </w:r>
      <w:hyperlink r:id="rId4" w:tgtFrame="_blank" w:history="1">
        <w:r>
          <w:rPr>
            <w:color w:val="000000"/>
            <w:u w:val="single" w:color="000000"/>
          </w:rPr>
          <w:t>vidhi0821@gmail.com</w:t>
        </w:r>
      </w:hyperlink>
      <w:r>
        <w:t> | </w:t>
      </w:r>
      <w:hyperlink r:id="rId5" w:tgtFrame="_blank" w:history="1">
        <w:r>
          <w:rPr>
            <w:color w:val="000000"/>
            <w:u w:val="single" w:color="000000"/>
          </w:rPr>
          <w:t>https://www.linkedin.com/in/vidhi</w:t>
        </w:r>
        <w:r>
          <w:rPr>
            <w:color w:val="000000"/>
            <w:u w:val="single" w:color="000000"/>
          </w:rPr>
          <w:noBreakHyphen/>
          <w:t>ag/</w:t>
        </w:r>
      </w:hyperlink>
    </w:p>
    <w:p>
      <w:pPr>
        <w:spacing w:before="240" w:after="240"/>
      </w:pPr>
      <w:r>
        <w:t> </w:t>
      </w:r>
    </w:p>
    <w:p>
      <w:pPr>
        <w:spacing w:before="240" w:after="240"/>
      </w:pPr>
      <w:r>
        <w:rPr>
          <w:b/>
          <w:bCs/>
        </w:rPr>
        <w:t>summary</w:t>
      </w:r>
    </w:p>
    <w:p>
      <w:pPr>
        <w:spacing w:before="240" w:after="240"/>
      </w:pPr>
      <w:r>
        <w:t>Committed job seeker looking for internship opportunities between May 01, 2024 and August 20, 2024 with a history of meeting company needs with consistent and organized practices. Skilled in working under pressure and adapting to new situations and challenges to best enhance the organizational brand.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rPr>
          <w:b/>
          <w:bCs/>
        </w:rPr>
        <w:t>education</w:t>
      </w:r>
    </w:p>
    <w:p>
      <w:pPr>
        <w:spacing w:before="240" w:after="240"/>
      </w:pPr>
      <w:r>
        <w:rPr>
          <w:b/>
          <w:bCs/>
        </w:rPr>
        <w:t>Masters of Science, Software Engineering</w:t>
      </w:r>
      <w:r>
        <w:t> Aug 2023 - May 2025</w:t>
      </w:r>
    </w:p>
    <w:p>
      <w:pPr>
        <w:spacing w:before="240" w:after="240"/>
      </w:pPr>
      <w:r>
        <w:t>San Jose State University, San Jose, CA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rPr>
          <w:b/>
          <w:bCs/>
        </w:rPr>
        <w:t>Bachelor of Technology, Computer Science</w:t>
      </w:r>
      <w:r>
        <w:t> Aug 2018 - May 2022</w:t>
      </w:r>
    </w:p>
    <w:p>
      <w:pPr>
        <w:spacing w:before="240" w:after="240"/>
      </w:pPr>
      <w:r>
        <w:t>Mody University of Science and Technology, Rajasthan, IN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rPr>
          <w:b/>
          <w:bCs/>
        </w:rPr>
        <w:t>professional experience</w:t>
      </w:r>
    </w:p>
    <w:p>
      <w:pPr>
        <w:spacing w:before="240" w:after="240"/>
      </w:pPr>
      <w:r>
        <w:rPr>
          <w:b/>
          <w:bCs/>
        </w:rPr>
        <w:t>Member Of Technical Staff I,</w:t>
      </w:r>
      <w:r>
        <w:t xml:space="preserve"> VMware, Bangalore, IN Jul 2022 - Jul 2023</w:t>
      </w:r>
    </w:p>
    <w:p>
      <w:pPr>
        <w:numPr>
          <w:ilvl w:val="0"/>
          <w:numId w:val="1"/>
        </w:numPr>
        <w:spacing w:before="240"/>
        <w:ind w:left="720" w:hanging="244"/>
        <w:jc w:val="left"/>
      </w:pPr>
      <w:r>
        <w:t>Committed code to 4 different microservices to meet various functional specifications.</w:t>
      </w:r>
    </w:p>
    <w:p>
      <w:pPr>
        <w:numPr>
          <w:ilvl w:val="0"/>
          <w:numId w:val="1"/>
        </w:numPr>
        <w:ind w:left="720" w:hanging="244"/>
        <w:jc w:val="left"/>
      </w:pPr>
      <w:r>
        <w:t>Designed and implemented a backend model and API endpoints for complex workflows using GraphQL.</w:t>
      </w:r>
    </w:p>
    <w:p>
      <w:pPr>
        <w:numPr>
          <w:ilvl w:val="0"/>
          <w:numId w:val="1"/>
        </w:numPr>
        <w:ind w:left="720" w:hanging="244"/>
        <w:jc w:val="left"/>
      </w:pPr>
      <w:r>
        <w:t>Achieved 90% increase in software reliability by means of JUnit Testing.</w:t>
      </w:r>
    </w:p>
    <w:p>
      <w:pPr>
        <w:numPr>
          <w:ilvl w:val="0"/>
          <w:numId w:val="1"/>
        </w:numPr>
        <w:spacing w:after="240"/>
        <w:ind w:left="720" w:hanging="244"/>
        <w:jc w:val="left"/>
      </w:pPr>
      <w:r>
        <w:t>Implemented performance optimizations to reduce latency and improve overall system response time.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rPr>
          <w:b/>
          <w:bCs/>
        </w:rPr>
        <w:t>Software Developer Intern,</w:t>
      </w:r>
      <w:r>
        <w:t xml:space="preserve"> VMware, Bangalore,IN Jan 2022 - Jul 2022</w:t>
      </w:r>
    </w:p>
    <w:p>
      <w:pPr>
        <w:numPr>
          <w:ilvl w:val="0"/>
          <w:numId w:val="2"/>
        </w:numPr>
        <w:spacing w:before="240"/>
        <w:ind w:left="720" w:hanging="244"/>
        <w:jc w:val="left"/>
      </w:pPr>
      <w:r>
        <w:t>Built REST APIs to query data from AWS Neptune using Gremlin query language.</w:t>
      </w:r>
    </w:p>
    <w:p>
      <w:pPr>
        <w:numPr>
          <w:ilvl w:val="0"/>
          <w:numId w:val="2"/>
        </w:numPr>
        <w:ind w:left="720" w:hanging="244"/>
        <w:jc w:val="left"/>
      </w:pPr>
      <w:r>
        <w:t>Improved API response time for complex graph traversals by achieving pagination.</w:t>
      </w:r>
    </w:p>
    <w:p>
      <w:pPr>
        <w:numPr>
          <w:ilvl w:val="0"/>
          <w:numId w:val="2"/>
        </w:numPr>
        <w:spacing w:after="240"/>
        <w:ind w:left="720" w:hanging="244"/>
        <w:jc w:val="left"/>
      </w:pPr>
      <w:r>
        <w:t>Administered closely with development team members to identify and remove software bugs.</w:t>
      </w:r>
    </w:p>
    <w:p>
      <w:pPr>
        <w:spacing w:before="240" w:after="240"/>
      </w:pPr>
    </w:p>
    <w:p>
      <w:pPr>
        <w:spacing w:before="240" w:after="240"/>
      </w:pPr>
      <w:r>
        <w:t> </w:t>
      </w:r>
    </w:p>
    <w:p>
      <w:pPr>
        <w:spacing w:before="240" w:after="240"/>
      </w:pPr>
      <w:r>
        <w:t> </w:t>
      </w:r>
    </w:p>
    <w:p>
      <w:pPr>
        <w:spacing w:before="240" w:after="240"/>
      </w:pPr>
      <w:r>
        <w:rPr>
          <w:b/>
          <w:bCs/>
        </w:rPr>
        <w:t>achievements</w:t>
      </w:r>
    </w:p>
    <w:p>
      <w:pPr>
        <w:numPr>
          <w:ilvl w:val="0"/>
          <w:numId w:val="3"/>
        </w:numPr>
        <w:spacing w:before="240"/>
        <w:ind w:left="720" w:hanging="244"/>
        <w:jc w:val="left"/>
      </w:pPr>
      <w:r>
        <w:t>Received At Our Best Recognition Award within the team at VMware for showcasing adaptability and quick learning capabilities.</w:t>
      </w:r>
    </w:p>
    <w:p>
      <w:pPr>
        <w:numPr>
          <w:ilvl w:val="0"/>
          <w:numId w:val="3"/>
        </w:numPr>
        <w:ind w:left="720" w:hanging="244"/>
        <w:jc w:val="left"/>
      </w:pPr>
      <w:r>
        <w:t>Recognized in NCG Bootcamp 2022 held by VMware for project showcasing how to provide time to value to customers for an existing VMware product .</w:t>
      </w:r>
    </w:p>
    <w:p>
      <w:pPr>
        <w:numPr>
          <w:ilvl w:val="0"/>
          <w:numId w:val="3"/>
        </w:numPr>
        <w:ind w:left="720" w:hanging="244"/>
        <w:jc w:val="left"/>
      </w:pPr>
      <w:r>
        <w:t>100% Scholarship at Mody University of Science and Technology for maintaining 9.0 above CGPA.</w:t>
      </w:r>
    </w:p>
    <w:p>
      <w:pPr>
        <w:numPr>
          <w:ilvl w:val="0"/>
          <w:numId w:val="3"/>
        </w:numPr>
        <w:ind w:left="720" w:hanging="244"/>
        <w:jc w:val="left"/>
      </w:pPr>
      <w:r>
        <w:t>Certified in IT Academy:Cloud and Virtualization Concepts, issued by VMware.</w:t>
      </w:r>
    </w:p>
    <w:p>
      <w:pPr>
        <w:numPr>
          <w:ilvl w:val="0"/>
          <w:numId w:val="3"/>
        </w:numPr>
        <w:ind w:left="720" w:hanging="244"/>
        <w:jc w:val="left"/>
      </w:pPr>
      <w:r>
        <w:t>Certified in Getting Started with Python, Python Data Structures, issued by Coursera.</w:t>
      </w:r>
    </w:p>
    <w:p>
      <w:pPr>
        <w:numPr>
          <w:ilvl w:val="0"/>
          <w:numId w:val="3"/>
        </w:numPr>
        <w:spacing w:after="240"/>
        <w:ind w:left="720" w:hanging="244"/>
        <w:jc w:val="left"/>
      </w:pPr>
      <w:r>
        <w:t>Event Head of Computer Society of India, Lakshmangarh chapter- student branch during Aug,2017-May,2018.</w:t>
      </w:r>
    </w:p>
    <w:p>
      <w:pPr>
        <w:spacing w:before="240" w:after="240"/>
      </w:pPr>
      <w:r>
        <w:rPr>
          <w:b/>
          <w:bCs/>
          <w:color w:val="FF0000"/>
        </w:rPr>
        <w:t>Created with an evaluation copy of Aspose.Words. To discover the full versions of our APIs please visit: https://products.aspose.com/words/</w:t>
      </w:r>
    </w:p>
    <w:p>
      <w:r>
        <w:t>=</w:t>
      </w:r>
    </w:p>
    <w:sectPr>
      <w:headerReference w:type="default" r:id="rId6"/>
      <w:footerReference w:type="default" r:id="rId7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ql-align-center">
    <w:name w:val="ql-align-center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vidhi0821@gmail.com" TargetMode="External" /><Relationship Id="rId5" Type="http://schemas.openxmlformats.org/officeDocument/2006/relationships/hyperlink" Target="https://www.linkedin.com/in/vidhi-ag/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